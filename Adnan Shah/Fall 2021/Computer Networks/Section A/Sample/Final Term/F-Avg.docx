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EB3F" w14:textId="77777777" w:rsidR="00191C27" w:rsidRPr="009F721F" w:rsidRDefault="00191C27" w:rsidP="00191C27">
      <w:pPr>
        <w:ind w:right="-359"/>
        <w:jc w:val="center"/>
        <w:rPr>
          <w:sz w:val="20"/>
          <w:szCs w:val="20"/>
        </w:rPr>
      </w:pPr>
      <w:r w:rsidRPr="009F721F">
        <w:rPr>
          <w:rFonts w:eastAsia="Times New Roman"/>
          <w:b/>
          <w:bCs/>
          <w:sz w:val="28"/>
          <w:szCs w:val="28"/>
        </w:rPr>
        <w:t>Air University</w:t>
      </w:r>
    </w:p>
    <w:p w14:paraId="70048ED3" w14:textId="77777777" w:rsidR="00191C27" w:rsidRPr="009F721F" w:rsidRDefault="00191C27" w:rsidP="00191C27">
      <w:pPr>
        <w:spacing w:line="20" w:lineRule="exact"/>
        <w:rPr>
          <w:sz w:val="24"/>
          <w:szCs w:val="24"/>
        </w:rPr>
      </w:pPr>
      <w:r w:rsidRPr="009F721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9D3A33D" wp14:editId="272A4363">
            <wp:simplePos x="0" y="0"/>
            <wp:positionH relativeFrom="column">
              <wp:posOffset>24765</wp:posOffset>
            </wp:positionH>
            <wp:positionV relativeFrom="paragraph">
              <wp:posOffset>-191770</wp:posOffset>
            </wp:positionV>
            <wp:extent cx="789305" cy="589280"/>
            <wp:effectExtent l="0" t="0" r="0" b="0"/>
            <wp:wrapNone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F721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B67F9D8" wp14:editId="7EE894E1">
            <wp:simplePos x="0" y="0"/>
            <wp:positionH relativeFrom="column">
              <wp:posOffset>24765</wp:posOffset>
            </wp:positionH>
            <wp:positionV relativeFrom="paragraph">
              <wp:posOffset>-191770</wp:posOffset>
            </wp:positionV>
            <wp:extent cx="789305" cy="589280"/>
            <wp:effectExtent l="0" t="0" r="0" b="0"/>
            <wp:wrapNone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E824AB" w14:textId="3BA46B88" w:rsidR="00191C27" w:rsidRDefault="00191C27" w:rsidP="00191C27">
      <w:pPr>
        <w:ind w:right="-359"/>
        <w:jc w:val="center"/>
        <w:rPr>
          <w:rFonts w:eastAsia="Times New Roman"/>
          <w:b/>
          <w:bCs/>
          <w:sz w:val="27"/>
          <w:szCs w:val="27"/>
        </w:rPr>
      </w:pPr>
      <w:r w:rsidRPr="009F721F">
        <w:rPr>
          <w:rFonts w:eastAsia="Times New Roman"/>
          <w:b/>
          <w:bCs/>
          <w:sz w:val="27"/>
          <w:szCs w:val="27"/>
        </w:rPr>
        <w:t>Mid Semester Lab Examination: Fall 2021</w:t>
      </w:r>
    </w:p>
    <w:p w14:paraId="2DBE1A8C" w14:textId="553EBC95" w:rsidR="00191C27" w:rsidRPr="009F721F" w:rsidRDefault="00191C27" w:rsidP="00191C27">
      <w:pPr>
        <w:ind w:right="-3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Computer networking .</w:t>
      </w:r>
    </w:p>
    <w:p w14:paraId="69ADC3DE" w14:textId="77777777" w:rsidR="00191C27" w:rsidRDefault="00191C27" w:rsidP="00191C27">
      <w:pPr>
        <w:rPr>
          <w:rFonts w:eastAsia="Times New Roman"/>
        </w:rPr>
      </w:pPr>
    </w:p>
    <w:p w14:paraId="2C65E687" w14:textId="59C15A30" w:rsidR="00A9204E" w:rsidRPr="00191C27" w:rsidRDefault="00191C27" w:rsidP="00191C27">
      <w:pPr>
        <w:pStyle w:val="Heading1"/>
        <w:rPr>
          <w:rFonts w:eastAsia="Times New Roman"/>
        </w:rPr>
      </w:pPr>
      <w:r w:rsidRPr="00BB772C">
        <w:rPr>
          <w:rFonts w:eastAsia="Times New Roman"/>
        </w:rPr>
        <w:t>Question 01:</w:t>
      </w:r>
      <w:r>
        <w:rPr>
          <w:sz w:val="20"/>
          <w:szCs w:val="20"/>
        </w:rPr>
        <w:t xml:space="preserve"> </w:t>
      </w:r>
      <w:r w:rsidRPr="000D7506">
        <w:rPr>
          <w:rFonts w:eastAsia="Times New Roman"/>
        </w:rPr>
        <w:t>For the following IP Addresses, Identify the following:</w:t>
      </w:r>
    </w:p>
    <w:p w14:paraId="62A268C3" w14:textId="77777777" w:rsidR="00191C27" w:rsidRPr="000D7506" w:rsidRDefault="00191C27" w:rsidP="00191C27">
      <w:pPr>
        <w:spacing w:line="360" w:lineRule="auto"/>
        <w:ind w:left="160"/>
        <w:rPr>
          <w:rFonts w:eastAsia="Times New Roman"/>
          <w:b/>
          <w:bCs/>
          <w:sz w:val="24"/>
          <w:szCs w:val="24"/>
        </w:rPr>
      </w:pPr>
      <w:r w:rsidRPr="000D7506">
        <w:rPr>
          <w:rFonts w:eastAsia="Times New Roman"/>
          <w:b/>
          <w:bCs/>
          <w:sz w:val="24"/>
          <w:szCs w:val="24"/>
        </w:rPr>
        <w:t>1) Class (A, B, C, D, E)</w:t>
      </w:r>
    </w:p>
    <w:p w14:paraId="0B99DAAF" w14:textId="77777777" w:rsidR="00191C27" w:rsidRPr="000D7506" w:rsidRDefault="00191C27" w:rsidP="00191C27">
      <w:pPr>
        <w:spacing w:line="360" w:lineRule="auto"/>
        <w:ind w:left="160"/>
        <w:rPr>
          <w:rFonts w:eastAsia="Times New Roman"/>
          <w:b/>
          <w:bCs/>
          <w:sz w:val="24"/>
          <w:szCs w:val="24"/>
        </w:rPr>
      </w:pPr>
      <w:r w:rsidRPr="000D7506">
        <w:rPr>
          <w:rFonts w:eastAsia="Times New Roman"/>
          <w:b/>
          <w:bCs/>
          <w:sz w:val="24"/>
          <w:szCs w:val="24"/>
        </w:rPr>
        <w:t xml:space="preserve">2) Network-Host Division (Example: N.N.N.H) </w:t>
      </w:r>
    </w:p>
    <w:p w14:paraId="286716E2" w14:textId="56AEAEB7" w:rsidR="00191C27" w:rsidRDefault="00191C27" w:rsidP="00191C27">
      <w:pPr>
        <w:spacing w:line="360" w:lineRule="auto"/>
        <w:ind w:left="160"/>
        <w:rPr>
          <w:rFonts w:eastAsia="Times New Roman"/>
          <w:b/>
          <w:bCs/>
          <w:sz w:val="24"/>
          <w:szCs w:val="24"/>
        </w:rPr>
      </w:pPr>
      <w:r w:rsidRPr="000D7506">
        <w:rPr>
          <w:rFonts w:eastAsia="Times New Roman"/>
          <w:b/>
          <w:bCs/>
          <w:sz w:val="24"/>
          <w:szCs w:val="24"/>
        </w:rPr>
        <w:t>3) Subnet Mask (Example: 255.0.0.0)</w:t>
      </w:r>
    </w:p>
    <w:p w14:paraId="067192CD" w14:textId="0DD92B0E" w:rsidR="00191C27" w:rsidRDefault="00191C27" w:rsidP="00191C27">
      <w:pPr>
        <w:spacing w:line="360" w:lineRule="auto"/>
        <w:ind w:left="160"/>
        <w:rPr>
          <w:rFonts w:eastAsia="Times New Roman"/>
          <w:b/>
          <w:bCs/>
          <w:sz w:val="24"/>
          <w:szCs w:val="24"/>
        </w:rPr>
      </w:pPr>
    </w:p>
    <w:p w14:paraId="6A86627A" w14:textId="37DDC3B9" w:rsidR="00191C27" w:rsidRPr="004A2CD5" w:rsidRDefault="004A2CD5" w:rsidP="00191C27">
      <w:pPr>
        <w:rPr>
          <w:sz w:val="24"/>
          <w:szCs w:val="24"/>
        </w:rPr>
      </w:pPr>
      <w:r w:rsidRPr="004A2CD5">
        <w:rPr>
          <w:sz w:val="28"/>
          <w:szCs w:val="28"/>
        </w:rPr>
        <w:t>Sr.No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>IP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Class</w:t>
      </w:r>
      <w:r>
        <w:rPr>
          <w:sz w:val="36"/>
          <w:szCs w:val="36"/>
        </w:rPr>
        <w:tab/>
      </w:r>
      <w:r w:rsidRPr="004A2CD5">
        <w:rPr>
          <w:sz w:val="28"/>
          <w:szCs w:val="28"/>
        </w:rPr>
        <w:t>Network.div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 w:rsidRPr="004A2CD5">
        <w:rPr>
          <w:sz w:val="24"/>
          <w:szCs w:val="24"/>
        </w:rPr>
        <w:t>Subnet Mask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9"/>
        <w:gridCol w:w="2916"/>
        <w:gridCol w:w="1637"/>
        <w:gridCol w:w="1812"/>
        <w:gridCol w:w="2286"/>
      </w:tblGrid>
      <w:tr w:rsidR="00191C27" w14:paraId="66C8D87A" w14:textId="77777777" w:rsidTr="00191C27">
        <w:tc>
          <w:tcPr>
            <w:tcW w:w="715" w:type="dxa"/>
          </w:tcPr>
          <w:p w14:paraId="7C0A41AB" w14:textId="3BC0A2AE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1</w:t>
            </w:r>
          </w:p>
        </w:tc>
        <w:tc>
          <w:tcPr>
            <w:tcW w:w="3025" w:type="dxa"/>
          </w:tcPr>
          <w:p w14:paraId="30863635" w14:textId="2BB7B738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139.34.23.1</w:t>
            </w:r>
          </w:p>
        </w:tc>
        <w:tc>
          <w:tcPr>
            <w:tcW w:w="1870" w:type="dxa"/>
          </w:tcPr>
          <w:p w14:paraId="27DA571D" w14:textId="2FC18BC8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870" w:type="dxa"/>
          </w:tcPr>
          <w:p w14:paraId="7E4CAE6D" w14:textId="36F39EA5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N.N.H.H</w:t>
            </w:r>
          </w:p>
        </w:tc>
        <w:tc>
          <w:tcPr>
            <w:tcW w:w="1870" w:type="dxa"/>
          </w:tcPr>
          <w:p w14:paraId="5ECC82F5" w14:textId="02C3630D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255.255.0.0</w:t>
            </w:r>
          </w:p>
        </w:tc>
      </w:tr>
      <w:tr w:rsidR="00191C27" w14:paraId="5D36F373" w14:textId="77777777" w:rsidTr="00191C27">
        <w:tc>
          <w:tcPr>
            <w:tcW w:w="715" w:type="dxa"/>
          </w:tcPr>
          <w:p w14:paraId="4225BA9A" w14:textId="682DBF55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2</w:t>
            </w:r>
          </w:p>
        </w:tc>
        <w:tc>
          <w:tcPr>
            <w:tcW w:w="3025" w:type="dxa"/>
          </w:tcPr>
          <w:p w14:paraId="3C749092" w14:textId="236925F2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219.80.60.110</w:t>
            </w:r>
          </w:p>
        </w:tc>
        <w:tc>
          <w:tcPr>
            <w:tcW w:w="1870" w:type="dxa"/>
          </w:tcPr>
          <w:p w14:paraId="5EDAF6B9" w14:textId="2F1C3F37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870" w:type="dxa"/>
          </w:tcPr>
          <w:p w14:paraId="1137EE34" w14:textId="683299B0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N.N.N.H</w:t>
            </w:r>
          </w:p>
        </w:tc>
        <w:tc>
          <w:tcPr>
            <w:tcW w:w="1870" w:type="dxa"/>
          </w:tcPr>
          <w:p w14:paraId="29B9EFF3" w14:textId="01CD41C0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255.255.255.0</w:t>
            </w:r>
          </w:p>
        </w:tc>
      </w:tr>
      <w:tr w:rsidR="00191C27" w14:paraId="18FD60A8" w14:textId="77777777" w:rsidTr="00191C27">
        <w:tc>
          <w:tcPr>
            <w:tcW w:w="715" w:type="dxa"/>
          </w:tcPr>
          <w:p w14:paraId="20266922" w14:textId="3E11FCB7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3</w:t>
            </w:r>
          </w:p>
        </w:tc>
        <w:tc>
          <w:tcPr>
            <w:tcW w:w="3025" w:type="dxa"/>
          </w:tcPr>
          <w:p w14:paraId="7C9BF578" w14:textId="10588B90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24.254.254.254</w:t>
            </w:r>
          </w:p>
        </w:tc>
        <w:tc>
          <w:tcPr>
            <w:tcW w:w="1870" w:type="dxa"/>
          </w:tcPr>
          <w:p w14:paraId="0624FEAC" w14:textId="69B1E65D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14:paraId="544ACC8C" w14:textId="22F2A215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N.H.H.H</w:t>
            </w:r>
          </w:p>
        </w:tc>
        <w:tc>
          <w:tcPr>
            <w:tcW w:w="1870" w:type="dxa"/>
          </w:tcPr>
          <w:p w14:paraId="5495FC50" w14:textId="45DD832A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255.0.0.0</w:t>
            </w:r>
          </w:p>
        </w:tc>
      </w:tr>
      <w:tr w:rsidR="00191C27" w14:paraId="0681DC2D" w14:textId="77777777" w:rsidTr="00191C27">
        <w:tc>
          <w:tcPr>
            <w:tcW w:w="715" w:type="dxa"/>
          </w:tcPr>
          <w:p w14:paraId="4B71CD78" w14:textId="5318D457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4</w:t>
            </w:r>
          </w:p>
        </w:tc>
        <w:tc>
          <w:tcPr>
            <w:tcW w:w="3025" w:type="dxa"/>
          </w:tcPr>
          <w:p w14:paraId="67E45686" w14:textId="411EDC70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10.80.10.1</w:t>
            </w:r>
          </w:p>
        </w:tc>
        <w:tc>
          <w:tcPr>
            <w:tcW w:w="1870" w:type="dxa"/>
          </w:tcPr>
          <w:p w14:paraId="3DD83C08" w14:textId="68DF5F44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14:paraId="2B83C138" w14:textId="10EE41E2" w:rsidR="004A2CD5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N.H.H.H</w:t>
            </w:r>
          </w:p>
        </w:tc>
        <w:tc>
          <w:tcPr>
            <w:tcW w:w="1870" w:type="dxa"/>
          </w:tcPr>
          <w:p w14:paraId="789851AA" w14:textId="2F7F68A0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255.0.0.0</w:t>
            </w:r>
          </w:p>
        </w:tc>
      </w:tr>
      <w:tr w:rsidR="00191C27" w14:paraId="5AFBECB2" w14:textId="77777777" w:rsidTr="00191C27">
        <w:tc>
          <w:tcPr>
            <w:tcW w:w="715" w:type="dxa"/>
          </w:tcPr>
          <w:p w14:paraId="3EE84FBD" w14:textId="7A9701F7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5</w:t>
            </w:r>
          </w:p>
        </w:tc>
        <w:tc>
          <w:tcPr>
            <w:tcW w:w="3025" w:type="dxa"/>
          </w:tcPr>
          <w:p w14:paraId="7147D1A2" w14:textId="3940ADF8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100.1.1.1</w:t>
            </w:r>
          </w:p>
        </w:tc>
        <w:tc>
          <w:tcPr>
            <w:tcW w:w="1870" w:type="dxa"/>
          </w:tcPr>
          <w:p w14:paraId="6B423B18" w14:textId="5C56999B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14:paraId="66E202AD" w14:textId="0722E83B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N.H.H.H</w:t>
            </w:r>
          </w:p>
        </w:tc>
        <w:tc>
          <w:tcPr>
            <w:tcW w:w="1870" w:type="dxa"/>
          </w:tcPr>
          <w:p w14:paraId="078D838A" w14:textId="22303C20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255.0.0.0</w:t>
            </w:r>
          </w:p>
        </w:tc>
      </w:tr>
      <w:tr w:rsidR="00191C27" w14:paraId="4F95B6EC" w14:textId="77777777" w:rsidTr="00191C27">
        <w:tc>
          <w:tcPr>
            <w:tcW w:w="715" w:type="dxa"/>
          </w:tcPr>
          <w:p w14:paraId="0DB43EE9" w14:textId="0E33644F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6</w:t>
            </w:r>
          </w:p>
        </w:tc>
        <w:tc>
          <w:tcPr>
            <w:tcW w:w="3025" w:type="dxa"/>
          </w:tcPr>
          <w:p w14:paraId="56DE26BE" w14:textId="77831B9C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122.11.12.22</w:t>
            </w:r>
          </w:p>
        </w:tc>
        <w:tc>
          <w:tcPr>
            <w:tcW w:w="1870" w:type="dxa"/>
          </w:tcPr>
          <w:p w14:paraId="23812669" w14:textId="014FAA5A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14:paraId="2CAB4663" w14:textId="19E4A0B4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N.H.H.H</w:t>
            </w:r>
          </w:p>
        </w:tc>
        <w:tc>
          <w:tcPr>
            <w:tcW w:w="1870" w:type="dxa"/>
          </w:tcPr>
          <w:p w14:paraId="41B81F4D" w14:textId="31659C77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255.0.0.0</w:t>
            </w:r>
          </w:p>
        </w:tc>
      </w:tr>
      <w:tr w:rsidR="00191C27" w14:paraId="3FBD1DA8" w14:textId="77777777" w:rsidTr="00191C27">
        <w:tc>
          <w:tcPr>
            <w:tcW w:w="715" w:type="dxa"/>
          </w:tcPr>
          <w:p w14:paraId="3D974F6E" w14:textId="649BDCAD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7</w:t>
            </w:r>
          </w:p>
        </w:tc>
        <w:tc>
          <w:tcPr>
            <w:tcW w:w="3025" w:type="dxa"/>
          </w:tcPr>
          <w:p w14:paraId="70CF04AD" w14:textId="4C1E5616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166.77.88.80</w:t>
            </w:r>
          </w:p>
        </w:tc>
        <w:tc>
          <w:tcPr>
            <w:tcW w:w="1870" w:type="dxa"/>
          </w:tcPr>
          <w:p w14:paraId="50F35942" w14:textId="6846E668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1870" w:type="dxa"/>
          </w:tcPr>
          <w:p w14:paraId="22B40EEC" w14:textId="46489535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N.N.H.H</w:t>
            </w:r>
          </w:p>
        </w:tc>
        <w:tc>
          <w:tcPr>
            <w:tcW w:w="1870" w:type="dxa"/>
          </w:tcPr>
          <w:p w14:paraId="70AD3452" w14:textId="654C5D24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255.255.0.0</w:t>
            </w:r>
          </w:p>
        </w:tc>
      </w:tr>
      <w:tr w:rsidR="00191C27" w14:paraId="4EA1F12D" w14:textId="77777777" w:rsidTr="00191C27">
        <w:tc>
          <w:tcPr>
            <w:tcW w:w="715" w:type="dxa"/>
          </w:tcPr>
          <w:p w14:paraId="55279736" w14:textId="6E4FF164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8</w:t>
            </w:r>
          </w:p>
        </w:tc>
        <w:tc>
          <w:tcPr>
            <w:tcW w:w="3025" w:type="dxa"/>
          </w:tcPr>
          <w:p w14:paraId="6AE0E302" w14:textId="49F13F02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34.200.234.12</w:t>
            </w:r>
          </w:p>
        </w:tc>
        <w:tc>
          <w:tcPr>
            <w:tcW w:w="1870" w:type="dxa"/>
          </w:tcPr>
          <w:p w14:paraId="5071AF3F" w14:textId="030207F7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14:paraId="345CF6E7" w14:textId="72F5C91E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N.H.H.H</w:t>
            </w:r>
          </w:p>
        </w:tc>
        <w:tc>
          <w:tcPr>
            <w:tcW w:w="1870" w:type="dxa"/>
          </w:tcPr>
          <w:p w14:paraId="6D78CEC9" w14:textId="0C20DDFE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255.0.0.0</w:t>
            </w:r>
          </w:p>
        </w:tc>
      </w:tr>
      <w:tr w:rsidR="00191C27" w14:paraId="03CE4F25" w14:textId="77777777" w:rsidTr="00191C27">
        <w:tc>
          <w:tcPr>
            <w:tcW w:w="715" w:type="dxa"/>
          </w:tcPr>
          <w:p w14:paraId="35AE2470" w14:textId="4F52478D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9</w:t>
            </w:r>
          </w:p>
        </w:tc>
        <w:tc>
          <w:tcPr>
            <w:tcW w:w="3025" w:type="dxa"/>
          </w:tcPr>
          <w:p w14:paraId="74B8B566" w14:textId="7D520EB3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193.254.254.254</w:t>
            </w:r>
          </w:p>
        </w:tc>
        <w:tc>
          <w:tcPr>
            <w:tcW w:w="1870" w:type="dxa"/>
          </w:tcPr>
          <w:p w14:paraId="6D140CA7" w14:textId="7FF8480C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870" w:type="dxa"/>
          </w:tcPr>
          <w:p w14:paraId="35365396" w14:textId="78850A26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N.N.N.H</w:t>
            </w:r>
          </w:p>
        </w:tc>
        <w:tc>
          <w:tcPr>
            <w:tcW w:w="1870" w:type="dxa"/>
          </w:tcPr>
          <w:p w14:paraId="00317125" w14:textId="235DB62D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255.255.255.0</w:t>
            </w:r>
          </w:p>
        </w:tc>
      </w:tr>
      <w:tr w:rsidR="00191C27" w14:paraId="52460D6B" w14:textId="77777777" w:rsidTr="00191C27">
        <w:tc>
          <w:tcPr>
            <w:tcW w:w="715" w:type="dxa"/>
          </w:tcPr>
          <w:p w14:paraId="1CBEE27C" w14:textId="00EA82C6" w:rsidR="00191C27" w:rsidRPr="004D59B0" w:rsidRDefault="00191C27" w:rsidP="00191C27">
            <w:pPr>
              <w:rPr>
                <w:sz w:val="40"/>
                <w:szCs w:val="40"/>
              </w:rPr>
            </w:pPr>
            <w:r w:rsidRPr="004D59B0">
              <w:rPr>
                <w:sz w:val="40"/>
                <w:szCs w:val="40"/>
              </w:rPr>
              <w:t>10</w:t>
            </w:r>
          </w:p>
        </w:tc>
        <w:tc>
          <w:tcPr>
            <w:tcW w:w="3025" w:type="dxa"/>
          </w:tcPr>
          <w:p w14:paraId="62037F0E" w14:textId="43C6DA11" w:rsidR="00191C27" w:rsidRPr="004D59B0" w:rsidRDefault="00191C27" w:rsidP="00191C27">
            <w:pPr>
              <w:spacing w:line="480" w:lineRule="auto"/>
              <w:rPr>
                <w:b/>
                <w:sz w:val="32"/>
                <w:szCs w:val="32"/>
              </w:rPr>
            </w:pPr>
            <w:r w:rsidRPr="004D59B0">
              <w:rPr>
                <w:b/>
                <w:sz w:val="32"/>
                <w:szCs w:val="32"/>
              </w:rPr>
              <w:t>200.200.200.200</w:t>
            </w:r>
          </w:p>
        </w:tc>
        <w:tc>
          <w:tcPr>
            <w:tcW w:w="1870" w:type="dxa"/>
          </w:tcPr>
          <w:p w14:paraId="3B2E2519" w14:textId="72F0F2D7" w:rsidR="00191C27" w:rsidRPr="004A2CD5" w:rsidRDefault="004A2CD5" w:rsidP="00191C27">
            <w:pPr>
              <w:rPr>
                <w:b/>
                <w:bCs/>
                <w:sz w:val="36"/>
                <w:szCs w:val="36"/>
              </w:rPr>
            </w:pPr>
            <w:r w:rsidRPr="004A2CD5"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1870" w:type="dxa"/>
          </w:tcPr>
          <w:p w14:paraId="74520C8A" w14:textId="22E33D61" w:rsidR="00191C27" w:rsidRPr="004D59B0" w:rsidRDefault="004A2CD5" w:rsidP="00191C27">
            <w:pPr>
              <w:rPr>
                <w:sz w:val="36"/>
                <w:szCs w:val="36"/>
              </w:rPr>
            </w:pPr>
            <w:r w:rsidRPr="004D59B0">
              <w:rPr>
                <w:sz w:val="36"/>
                <w:szCs w:val="36"/>
              </w:rPr>
              <w:t>N.N.N.H</w:t>
            </w:r>
          </w:p>
        </w:tc>
        <w:tc>
          <w:tcPr>
            <w:tcW w:w="1870" w:type="dxa"/>
          </w:tcPr>
          <w:p w14:paraId="0AB80FE2" w14:textId="5D2296B7" w:rsidR="00191C27" w:rsidRPr="004D59B0" w:rsidRDefault="004D59B0" w:rsidP="00191C27">
            <w:pPr>
              <w:rPr>
                <w:b/>
                <w:bCs/>
                <w:sz w:val="36"/>
                <w:szCs w:val="36"/>
              </w:rPr>
            </w:pPr>
            <w:r w:rsidRPr="004D59B0">
              <w:rPr>
                <w:b/>
                <w:bCs/>
                <w:sz w:val="36"/>
                <w:szCs w:val="36"/>
              </w:rPr>
              <w:t>255.255.255.0</w:t>
            </w:r>
          </w:p>
        </w:tc>
      </w:tr>
    </w:tbl>
    <w:p w14:paraId="28707100" w14:textId="400C9B7B" w:rsidR="00843C0C" w:rsidRDefault="00843C0C" w:rsidP="00191C27"/>
    <w:p w14:paraId="15973B68" w14:textId="184A3C99" w:rsidR="000370F0" w:rsidRDefault="00843C0C" w:rsidP="000370F0">
      <w:pPr>
        <w:pStyle w:val="Heading1"/>
        <w:rPr>
          <w:sz w:val="40"/>
          <w:szCs w:val="40"/>
        </w:rPr>
      </w:pPr>
      <w:r>
        <w:br w:type="page"/>
      </w:r>
      <w:r w:rsidR="000370F0" w:rsidRPr="000370F0">
        <w:rPr>
          <w:sz w:val="40"/>
          <w:szCs w:val="40"/>
        </w:rPr>
        <w:lastRenderedPageBreak/>
        <w:t>Question 02: Complete the following network in Packet Tracer:</w:t>
      </w:r>
    </w:p>
    <w:p w14:paraId="6A07D5BE" w14:textId="77777777" w:rsidR="000370F0" w:rsidRDefault="000370F0" w:rsidP="000370F0"/>
    <w:p w14:paraId="66D51101" w14:textId="77777777" w:rsidR="0079373A" w:rsidRPr="00C77602" w:rsidRDefault="0079373A" w:rsidP="0079373A">
      <w:pPr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Network-1:</w:t>
      </w:r>
    </w:p>
    <w:p w14:paraId="16FA2FFA" w14:textId="77777777" w:rsidR="0079373A" w:rsidRPr="00C77602" w:rsidRDefault="0079373A" w:rsidP="0079373A">
      <w:pPr>
        <w:pStyle w:val="ListParagraph"/>
        <w:numPr>
          <w:ilvl w:val="0"/>
          <w:numId w:val="33"/>
        </w:numPr>
        <w:spacing w:after="0" w:line="240" w:lineRule="auto"/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Add a PC</w:t>
      </w:r>
    </w:p>
    <w:p w14:paraId="118CD6E3" w14:textId="7E8766F8" w:rsidR="000370F0" w:rsidRDefault="0068669A" w:rsidP="000370F0">
      <w:r w:rsidRPr="0068669A">
        <w:drawing>
          <wp:inline distT="0" distB="0" distL="0" distR="0" wp14:anchorId="2B863F0B" wp14:editId="3B158699">
            <wp:extent cx="3610079" cy="28498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649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8850" w14:textId="182696A8" w:rsidR="0068669A" w:rsidRDefault="0068669A" w:rsidP="000370F0">
      <w:r>
        <w:t>Rol.no</w:t>
      </w:r>
      <w:r>
        <w:tab/>
        <w:t>201001</w:t>
      </w:r>
    </w:p>
    <w:p w14:paraId="30C96E4B" w14:textId="77777777" w:rsidR="0068669A" w:rsidRDefault="0068669A" w:rsidP="000370F0"/>
    <w:p w14:paraId="2DF9C616" w14:textId="77777777" w:rsidR="00DE0056" w:rsidRPr="00C77602" w:rsidRDefault="00DE0056" w:rsidP="00DE0056">
      <w:pPr>
        <w:rPr>
          <w:b/>
          <w:sz w:val="24"/>
          <w:szCs w:val="24"/>
        </w:rPr>
      </w:pPr>
      <w:r>
        <w:br/>
      </w:r>
      <w:r w:rsidRPr="00C77602">
        <w:rPr>
          <w:b/>
          <w:sz w:val="24"/>
          <w:szCs w:val="24"/>
        </w:rPr>
        <w:t>Network-2:</w:t>
      </w:r>
    </w:p>
    <w:p w14:paraId="623101EC" w14:textId="77777777" w:rsidR="00DE0056" w:rsidRPr="00C77602" w:rsidRDefault="00DE0056" w:rsidP="00DE0056">
      <w:pPr>
        <w:pStyle w:val="ListParagraph"/>
        <w:numPr>
          <w:ilvl w:val="0"/>
          <w:numId w:val="34"/>
        </w:numPr>
        <w:spacing w:after="0" w:line="240" w:lineRule="auto"/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Add a PC</w:t>
      </w:r>
    </w:p>
    <w:p w14:paraId="75ECDEB8" w14:textId="5D638FA0" w:rsidR="0068669A" w:rsidRDefault="00DE0056" w:rsidP="000370F0">
      <w:r>
        <w:rPr>
          <w:noProof/>
        </w:rPr>
        <w:drawing>
          <wp:inline distT="0" distB="0" distL="0" distR="0" wp14:anchorId="4F89C936" wp14:editId="0EAE2D8D">
            <wp:extent cx="3339945" cy="29870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212" cy="299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729B" w14:textId="43931F36" w:rsidR="00B11D5D" w:rsidRDefault="00B11D5D">
      <w:r>
        <w:br w:type="page"/>
      </w:r>
    </w:p>
    <w:p w14:paraId="7E212218" w14:textId="77777777" w:rsidR="00776EC8" w:rsidRDefault="00776EC8" w:rsidP="000370F0"/>
    <w:p w14:paraId="5B949F67" w14:textId="77777777" w:rsidR="00776EC8" w:rsidRDefault="00776EC8" w:rsidP="000370F0"/>
    <w:p w14:paraId="6DC7BDC9" w14:textId="77777777" w:rsidR="00776EC8" w:rsidRDefault="00776EC8" w:rsidP="000370F0"/>
    <w:p w14:paraId="0DFA7CE7" w14:textId="77777777" w:rsidR="009E1F56" w:rsidRPr="00C77602" w:rsidRDefault="009E1F56" w:rsidP="009E1F56">
      <w:pPr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Add a Router (2911):</w:t>
      </w:r>
    </w:p>
    <w:p w14:paraId="0B378A26" w14:textId="3CB9EFB0" w:rsidR="00776EC8" w:rsidRDefault="009E1F56" w:rsidP="000370F0">
      <w:r w:rsidRPr="009E1F56">
        <w:drawing>
          <wp:inline distT="0" distB="0" distL="0" distR="0" wp14:anchorId="79101E9C" wp14:editId="1BC82294">
            <wp:extent cx="3505200" cy="306877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879" cy="30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5D">
        <w:br/>
      </w:r>
    </w:p>
    <w:p w14:paraId="0D8CB446" w14:textId="77777777" w:rsidR="00B11D5D" w:rsidRDefault="00B11D5D" w:rsidP="000370F0">
      <w:pPr>
        <w:pBdr>
          <w:bottom w:val="single" w:sz="6" w:space="1" w:color="auto"/>
        </w:pBdr>
      </w:pPr>
    </w:p>
    <w:p w14:paraId="18647456" w14:textId="3CAA4697" w:rsidR="00B11D5D" w:rsidRDefault="00B11D5D" w:rsidP="000370F0">
      <w:r w:rsidRPr="00B11D5D">
        <w:drawing>
          <wp:inline distT="0" distB="0" distL="0" distR="0" wp14:anchorId="6B62D536" wp14:editId="0F4AD4D3">
            <wp:extent cx="3397486" cy="344424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952" cy="34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1493" w14:textId="77777777" w:rsidR="00B11D5D" w:rsidRDefault="00B11D5D" w:rsidP="000370F0"/>
    <w:p w14:paraId="4BE49FD8" w14:textId="77777777" w:rsidR="00B11D5D" w:rsidRDefault="00B11D5D" w:rsidP="000370F0"/>
    <w:p w14:paraId="312CFDB6" w14:textId="2071C179" w:rsidR="00E63E02" w:rsidRDefault="00E63E02">
      <w:r>
        <w:br w:type="page"/>
      </w:r>
    </w:p>
    <w:p w14:paraId="01C42410" w14:textId="77777777" w:rsidR="00E63E02" w:rsidRPr="00C77602" w:rsidRDefault="00E63E02" w:rsidP="00E63E02">
      <w:pPr>
        <w:rPr>
          <w:b/>
          <w:sz w:val="24"/>
          <w:szCs w:val="24"/>
        </w:rPr>
      </w:pPr>
    </w:p>
    <w:p w14:paraId="5CA8280B" w14:textId="77777777" w:rsidR="00E63E02" w:rsidRPr="00C77602" w:rsidRDefault="00E63E02" w:rsidP="00E63E02">
      <w:pPr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PING:</w:t>
      </w:r>
    </w:p>
    <w:p w14:paraId="47181400" w14:textId="36F12F5B" w:rsidR="00B11D5D" w:rsidRPr="000370F0" w:rsidRDefault="00B349C8" w:rsidP="000370F0">
      <w:r w:rsidRPr="00B349C8">
        <w:drawing>
          <wp:inline distT="0" distB="0" distL="0" distR="0" wp14:anchorId="5DB29704" wp14:editId="27584FF1">
            <wp:extent cx="4640982" cy="5258256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6BBB" w14:textId="64B4C91D" w:rsidR="00D10640" w:rsidRDefault="00D10640">
      <w:r>
        <w:br w:type="page"/>
      </w:r>
    </w:p>
    <w:p w14:paraId="77BBFF6F" w14:textId="77777777" w:rsidR="002915A0" w:rsidRPr="002915A0" w:rsidRDefault="002915A0" w:rsidP="002915A0">
      <w:pPr>
        <w:pStyle w:val="Heading1"/>
        <w:rPr>
          <w:rFonts w:eastAsia="Times New Roman"/>
          <w:sz w:val="44"/>
          <w:szCs w:val="44"/>
        </w:rPr>
      </w:pPr>
      <w:r w:rsidRPr="002915A0">
        <w:rPr>
          <w:rFonts w:eastAsia="Times New Roman"/>
          <w:sz w:val="44"/>
          <w:szCs w:val="44"/>
        </w:rPr>
        <w:lastRenderedPageBreak/>
        <w:t>Question 03: Implement Static Routing in the Network</w:t>
      </w:r>
    </w:p>
    <w:p w14:paraId="06944F6E" w14:textId="77777777" w:rsidR="00191C27" w:rsidRDefault="00191C27" w:rsidP="00191C27"/>
    <w:p w14:paraId="594F0812" w14:textId="77777777" w:rsidR="004F02CF" w:rsidRPr="00C77602" w:rsidRDefault="004F02CF" w:rsidP="004F02CF">
      <w:pPr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Network-1:</w:t>
      </w:r>
    </w:p>
    <w:p w14:paraId="47F5823D" w14:textId="77777777" w:rsidR="004F02CF" w:rsidRPr="00A02A8B" w:rsidRDefault="004F02CF" w:rsidP="004F02CF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 w:rsidRPr="00A02A8B">
        <w:rPr>
          <w:b/>
          <w:sz w:val="24"/>
          <w:szCs w:val="24"/>
        </w:rPr>
        <w:t>Add first PC</w:t>
      </w:r>
    </w:p>
    <w:p w14:paraId="1B18645B" w14:textId="2FD70122" w:rsidR="002915A0" w:rsidRDefault="00254491" w:rsidP="00191C27">
      <w:r w:rsidRPr="00254491">
        <w:drawing>
          <wp:inline distT="0" distB="0" distL="0" distR="0" wp14:anchorId="665351A9" wp14:editId="30C3E910">
            <wp:extent cx="2720340" cy="2770296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841" cy="27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3E79" w14:textId="77777777" w:rsidR="0016111D" w:rsidRDefault="0016111D" w:rsidP="00191C27"/>
    <w:p w14:paraId="702E9CA1" w14:textId="7F92F7F8" w:rsidR="0016111D" w:rsidRPr="0016111D" w:rsidRDefault="0016111D" w:rsidP="0016111D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 w:rsidRPr="0016111D">
        <w:rPr>
          <w:b/>
          <w:sz w:val="24"/>
          <w:szCs w:val="24"/>
        </w:rPr>
        <w:t>Add second PC</w:t>
      </w:r>
    </w:p>
    <w:p w14:paraId="37C7344F" w14:textId="5C2C50BD" w:rsidR="0016111D" w:rsidRDefault="00B45BEA" w:rsidP="00191C27">
      <w:r w:rsidRPr="00B45BEA">
        <w:drawing>
          <wp:inline distT="0" distB="0" distL="0" distR="0" wp14:anchorId="2B224E69" wp14:editId="5EA38E0C">
            <wp:extent cx="2750820" cy="274631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061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EE5" w14:textId="6E0F8262" w:rsidR="00544BE1" w:rsidRDefault="00544BE1">
      <w:r>
        <w:br w:type="page"/>
      </w:r>
    </w:p>
    <w:p w14:paraId="6409D8A5" w14:textId="77777777" w:rsidR="00B45BEA" w:rsidRDefault="00B45BEA" w:rsidP="00191C27"/>
    <w:p w14:paraId="4C8A6067" w14:textId="77777777" w:rsidR="00544BE1" w:rsidRPr="00C77602" w:rsidRDefault="00544BE1" w:rsidP="00544BE1">
      <w:pPr>
        <w:rPr>
          <w:b/>
          <w:sz w:val="24"/>
          <w:szCs w:val="24"/>
        </w:rPr>
      </w:pPr>
      <w:r w:rsidRPr="00C77602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etwork-2</w:t>
      </w:r>
      <w:r w:rsidRPr="00C77602">
        <w:rPr>
          <w:b/>
          <w:sz w:val="24"/>
          <w:szCs w:val="24"/>
        </w:rPr>
        <w:t>:</w:t>
      </w:r>
    </w:p>
    <w:p w14:paraId="73A13A90" w14:textId="77777777" w:rsidR="00544BE1" w:rsidRPr="00E33F96" w:rsidRDefault="00544BE1" w:rsidP="00544BE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E33F96">
        <w:rPr>
          <w:b/>
          <w:sz w:val="24"/>
          <w:szCs w:val="24"/>
        </w:rPr>
        <w:t>Add first PC</w:t>
      </w:r>
    </w:p>
    <w:p w14:paraId="0561C7F5" w14:textId="1604DFCF" w:rsidR="00B45BEA" w:rsidRDefault="00544BE1" w:rsidP="00191C27">
      <w:r w:rsidRPr="00544BE1">
        <w:drawing>
          <wp:inline distT="0" distB="0" distL="0" distR="0" wp14:anchorId="540ABE39" wp14:editId="48F057F2">
            <wp:extent cx="3025140" cy="3091795"/>
            <wp:effectExtent l="0" t="0" r="381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066" cy="30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5CD3" w14:textId="77777777" w:rsidR="00544BE1" w:rsidRDefault="00544BE1" w:rsidP="00191C27"/>
    <w:p w14:paraId="7F711E67" w14:textId="03C0B99D" w:rsidR="00323E8C" w:rsidRPr="00323E8C" w:rsidRDefault="00323E8C" w:rsidP="00323E8C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323E8C">
        <w:rPr>
          <w:b/>
          <w:sz w:val="24"/>
          <w:szCs w:val="24"/>
        </w:rPr>
        <w:t>Add second PC</w:t>
      </w:r>
    </w:p>
    <w:p w14:paraId="6B351680" w14:textId="7B5AD061" w:rsidR="00544BE1" w:rsidRDefault="00D710D9" w:rsidP="00604000">
      <w:r w:rsidRPr="00D710D9">
        <w:drawing>
          <wp:inline distT="0" distB="0" distL="0" distR="0" wp14:anchorId="65F90F8C" wp14:editId="3D145EC3">
            <wp:extent cx="2910840" cy="2949847"/>
            <wp:effectExtent l="0" t="0" r="3810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353" cy="29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5E0C" w14:textId="77777777" w:rsidR="00D710D9" w:rsidRDefault="00D710D9" w:rsidP="00604000"/>
    <w:p w14:paraId="73B3BD4B" w14:textId="77777777" w:rsidR="00893AB2" w:rsidRDefault="00D777D5" w:rsidP="00604000">
      <w:r>
        <w:t xml:space="preserve">STATIC </w:t>
      </w:r>
      <w:r>
        <w:br/>
      </w:r>
    </w:p>
    <w:p w14:paraId="18D96494" w14:textId="77777777" w:rsidR="00893AB2" w:rsidRDefault="00893AB2" w:rsidP="00604000"/>
    <w:p w14:paraId="7BC5752C" w14:textId="66F44FB0" w:rsidR="00D710D9" w:rsidRDefault="00D777D5" w:rsidP="00604000">
      <w:r w:rsidRPr="00D777D5">
        <w:lastRenderedPageBreak/>
        <w:drawing>
          <wp:inline distT="0" distB="0" distL="0" distR="0" wp14:anchorId="38A488F6" wp14:editId="1B271C96">
            <wp:extent cx="4602879" cy="4679085"/>
            <wp:effectExtent l="0" t="0" r="7620" b="762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0F8B" w14:textId="753B23F4" w:rsidR="00893AB2" w:rsidRDefault="00893AB2" w:rsidP="00604000"/>
    <w:p w14:paraId="78DF4D62" w14:textId="20E737DB" w:rsidR="00893AB2" w:rsidRDefault="00893AB2" w:rsidP="00604000">
      <w:pPr>
        <w:rPr>
          <w:sz w:val="44"/>
          <w:szCs w:val="44"/>
          <w:u w:val="single"/>
        </w:rPr>
      </w:pPr>
      <w:r w:rsidRPr="00893AB2">
        <w:lastRenderedPageBreak/>
        <w:drawing>
          <wp:inline distT="0" distB="0" distL="0" distR="0" wp14:anchorId="170A570C" wp14:editId="02BA3729">
            <wp:extent cx="4640982" cy="458001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022">
        <w:br/>
      </w:r>
      <w:r w:rsidR="003F5022">
        <w:br/>
      </w:r>
      <w:r w:rsidR="003F5022" w:rsidRPr="003F5022">
        <w:rPr>
          <w:sz w:val="44"/>
          <w:szCs w:val="44"/>
          <w:u w:val="single"/>
        </w:rPr>
        <w:t>ping :</w:t>
      </w:r>
    </w:p>
    <w:p w14:paraId="615699F5" w14:textId="525D3E32" w:rsidR="003F5022" w:rsidRDefault="003F5022" w:rsidP="00604000">
      <w:pPr>
        <w:rPr>
          <w:sz w:val="44"/>
          <w:szCs w:val="44"/>
          <w:u w:val="single"/>
        </w:rPr>
      </w:pPr>
    </w:p>
    <w:p w14:paraId="5E27D71C" w14:textId="6BABC38C" w:rsidR="003F5022" w:rsidRDefault="003F5022" w:rsidP="00604000">
      <w:r w:rsidRPr="003F5022">
        <w:drawing>
          <wp:inline distT="0" distB="0" distL="0" distR="0" wp14:anchorId="65165D32" wp14:editId="26024532">
            <wp:extent cx="4183743" cy="1996613"/>
            <wp:effectExtent l="0" t="0" r="7620" b="381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5C6" w14:textId="55A516C5" w:rsidR="003134CA" w:rsidRDefault="003134CA" w:rsidP="00604000"/>
    <w:p w14:paraId="3967553D" w14:textId="5EDD9E98" w:rsidR="003134CA" w:rsidRPr="00191C27" w:rsidRDefault="003134CA" w:rsidP="00604000">
      <w:r w:rsidRPr="003134CA">
        <w:lastRenderedPageBreak/>
        <w:drawing>
          <wp:inline distT="0" distB="0" distL="0" distR="0" wp14:anchorId="771A221B" wp14:editId="409B4D6F">
            <wp:extent cx="4099915" cy="2522439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4CA" w:rsidRPr="0019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4372A9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D0510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1070F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2E103E"/>
    <w:multiLevelType w:val="hybridMultilevel"/>
    <w:tmpl w:val="6EF4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71EF5"/>
    <w:multiLevelType w:val="hybridMultilevel"/>
    <w:tmpl w:val="6EF42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26C27"/>
    <w:multiLevelType w:val="hybridMultilevel"/>
    <w:tmpl w:val="80C8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3B58BB"/>
    <w:multiLevelType w:val="hybridMultilevel"/>
    <w:tmpl w:val="80C8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AC77992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12F7C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34ECB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DB95B78"/>
    <w:multiLevelType w:val="hybridMultilevel"/>
    <w:tmpl w:val="C198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E5C275C"/>
    <w:multiLevelType w:val="hybridMultilevel"/>
    <w:tmpl w:val="C9F4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31F8A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D14E4"/>
    <w:multiLevelType w:val="hybridMultilevel"/>
    <w:tmpl w:val="C198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1F79AC"/>
    <w:multiLevelType w:val="hybridMultilevel"/>
    <w:tmpl w:val="C9F454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2"/>
  </w:num>
  <w:num w:numId="3">
    <w:abstractNumId w:val="10"/>
  </w:num>
  <w:num w:numId="4">
    <w:abstractNumId w:val="35"/>
  </w:num>
  <w:num w:numId="5">
    <w:abstractNumId w:val="14"/>
  </w:num>
  <w:num w:numId="6">
    <w:abstractNumId w:val="22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31"/>
  </w:num>
  <w:num w:numId="21">
    <w:abstractNumId w:val="23"/>
  </w:num>
  <w:num w:numId="22">
    <w:abstractNumId w:val="11"/>
  </w:num>
  <w:num w:numId="23">
    <w:abstractNumId w:val="37"/>
  </w:num>
  <w:num w:numId="24">
    <w:abstractNumId w:val="32"/>
  </w:num>
  <w:num w:numId="25">
    <w:abstractNumId w:val="27"/>
  </w:num>
  <w:num w:numId="26">
    <w:abstractNumId w:val="33"/>
  </w:num>
  <w:num w:numId="27">
    <w:abstractNumId w:val="36"/>
  </w:num>
  <w:num w:numId="28">
    <w:abstractNumId w:val="13"/>
  </w:num>
  <w:num w:numId="29">
    <w:abstractNumId w:val="16"/>
  </w:num>
  <w:num w:numId="30">
    <w:abstractNumId w:val="28"/>
  </w:num>
  <w:num w:numId="31">
    <w:abstractNumId w:val="15"/>
  </w:num>
  <w:num w:numId="32">
    <w:abstractNumId w:val="26"/>
  </w:num>
  <w:num w:numId="33">
    <w:abstractNumId w:val="34"/>
  </w:num>
  <w:num w:numId="34">
    <w:abstractNumId w:val="30"/>
  </w:num>
  <w:num w:numId="35">
    <w:abstractNumId w:val="21"/>
  </w:num>
  <w:num w:numId="36">
    <w:abstractNumId w:val="24"/>
  </w:num>
  <w:num w:numId="37">
    <w:abstractNumId w:val="19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27"/>
    <w:rsid w:val="000370F0"/>
    <w:rsid w:val="0016111D"/>
    <w:rsid w:val="00191C27"/>
    <w:rsid w:val="00254491"/>
    <w:rsid w:val="002915A0"/>
    <w:rsid w:val="003134CA"/>
    <w:rsid w:val="00323E8C"/>
    <w:rsid w:val="003F5022"/>
    <w:rsid w:val="004A2CD5"/>
    <w:rsid w:val="004D59B0"/>
    <w:rsid w:val="004F02CF"/>
    <w:rsid w:val="00544BE1"/>
    <w:rsid w:val="00604000"/>
    <w:rsid w:val="00645252"/>
    <w:rsid w:val="0068669A"/>
    <w:rsid w:val="006D3D74"/>
    <w:rsid w:val="00745AA8"/>
    <w:rsid w:val="00776EC8"/>
    <w:rsid w:val="0079373A"/>
    <w:rsid w:val="007B6B8A"/>
    <w:rsid w:val="0083569A"/>
    <w:rsid w:val="00843C0C"/>
    <w:rsid w:val="00893AB2"/>
    <w:rsid w:val="009E1F56"/>
    <w:rsid w:val="00A9204E"/>
    <w:rsid w:val="00B11D5D"/>
    <w:rsid w:val="00B349C8"/>
    <w:rsid w:val="00B45BEA"/>
    <w:rsid w:val="00D10640"/>
    <w:rsid w:val="00D710D9"/>
    <w:rsid w:val="00D777D5"/>
    <w:rsid w:val="00DE0056"/>
    <w:rsid w:val="00E6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9308"/>
  <w15:chartTrackingRefBased/>
  <w15:docId w15:val="{9CE2490F-000F-492D-BAB8-CB8B0DB8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27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91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1C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91C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1C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1C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1C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91C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YAB%20KHAN\AppData\Local\Microsoft\Office\16.0\DTS\en-US%7b57A5C556-BC69-439D-99B0-2768E18AD81D%7d\%7b49421FD7-FBAA-4021-A278-99565B79030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{49421FD7-FBAA-4021-A278-99565B79030A}tf02786999_win32.dotx</Template>
  <TotalTime>47</TotalTime>
  <Pages>9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FAIZYAB KHAN</dc:creator>
  <cp:keywords/>
  <dc:description/>
  <cp:lastModifiedBy>faizyab khan</cp:lastModifiedBy>
  <cp:revision>27</cp:revision>
  <dcterms:created xsi:type="dcterms:W3CDTF">2021-12-29T07:07:00Z</dcterms:created>
  <dcterms:modified xsi:type="dcterms:W3CDTF">2021-12-29T09:01:00Z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